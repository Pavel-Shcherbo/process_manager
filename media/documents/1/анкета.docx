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D08" w:rsidRDefault="005B1D08" w:rsidP="005B1D08">
      <w:pPr>
        <w:numPr>
          <w:ilvl w:val="0"/>
          <w:numId w:val="2"/>
        </w:numPr>
        <w:jc w:val="both"/>
      </w:pPr>
      <w:r>
        <w:t>Дата заполнения «_</w:t>
      </w:r>
      <w:proofErr w:type="gramStart"/>
      <w:r>
        <w:t>_»_</w:t>
      </w:r>
      <w:proofErr w:type="gramEnd"/>
      <w:r>
        <w:t>_____201_</w:t>
      </w:r>
    </w:p>
    <w:p w:rsidR="005B1D08" w:rsidRDefault="005B1D08" w:rsidP="005B1D08">
      <w:pPr>
        <w:numPr>
          <w:ilvl w:val="0"/>
          <w:numId w:val="2"/>
        </w:numPr>
        <w:jc w:val="both"/>
      </w:pPr>
      <w:r>
        <w:t>Анкетёр _____________________</w:t>
      </w:r>
    </w:p>
    <w:p w:rsidR="005B1D08" w:rsidRDefault="005B1D08" w:rsidP="005B1D08">
      <w:pPr>
        <w:numPr>
          <w:ilvl w:val="0"/>
          <w:numId w:val="2"/>
        </w:numPr>
        <w:jc w:val="both"/>
      </w:pPr>
      <w:r>
        <w:t xml:space="preserve">Укажите свой </w:t>
      </w:r>
      <w:proofErr w:type="gramStart"/>
      <w:r>
        <w:t xml:space="preserve">пол  </w:t>
      </w:r>
      <w:r>
        <w:rPr>
          <w:i/>
        </w:rPr>
        <w:t>1</w:t>
      </w:r>
      <w:proofErr w:type="gramEnd"/>
      <w:r>
        <w:rPr>
          <w:i/>
        </w:rPr>
        <w:t>. М</w:t>
      </w:r>
      <w:r>
        <w:rPr>
          <w:i/>
        </w:rPr>
        <w:tab/>
        <w:t>2. Ж</w:t>
      </w:r>
    </w:p>
    <w:p w:rsidR="005B1D08" w:rsidRDefault="005B1D08" w:rsidP="005B1D08">
      <w:pPr>
        <w:numPr>
          <w:ilvl w:val="0"/>
          <w:numId w:val="2"/>
        </w:numPr>
        <w:jc w:val="both"/>
      </w:pPr>
      <w:r>
        <w:t>Ваш возраст ____</w:t>
      </w:r>
    </w:p>
    <w:p w:rsidR="005B1D08" w:rsidRDefault="005B1D08" w:rsidP="005B1D08">
      <w:pPr>
        <w:numPr>
          <w:ilvl w:val="0"/>
          <w:numId w:val="2"/>
        </w:numPr>
        <w:jc w:val="both"/>
      </w:pPr>
      <w:r>
        <w:t>На каком направлении обучения учитесь</w:t>
      </w:r>
    </w:p>
    <w:p w:rsidR="005B1D08" w:rsidRDefault="005B1D08" w:rsidP="005B1D08">
      <w:pPr>
        <w:ind w:left="708"/>
        <w:jc w:val="both"/>
      </w:pPr>
      <w:r>
        <w:rPr>
          <w:i/>
        </w:rPr>
        <w:t>1. ИФСТ</w:t>
      </w:r>
      <w:r>
        <w:rPr>
          <w:i/>
        </w:rPr>
        <w:tab/>
        <w:t>2. ПИНФ</w:t>
      </w:r>
      <w:r>
        <w:rPr>
          <w:i/>
        </w:rPr>
        <w:tab/>
        <w:t>3. ПИНЖ</w:t>
      </w:r>
      <w:r>
        <w:rPr>
          <w:i/>
        </w:rPr>
        <w:tab/>
        <w:t>4. Другое _________</w:t>
      </w:r>
    </w:p>
    <w:p w:rsidR="005B1D08" w:rsidRDefault="005B1D08" w:rsidP="005B1D08">
      <w:pPr>
        <w:ind w:left="708"/>
        <w:jc w:val="both"/>
        <w:rPr>
          <w:i/>
        </w:rPr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Ваше семейное положение</w:t>
      </w:r>
    </w:p>
    <w:p w:rsidR="005B1D08" w:rsidRDefault="005B1D08" w:rsidP="005B1D08">
      <w:pPr>
        <w:numPr>
          <w:ilvl w:val="0"/>
          <w:numId w:val="3"/>
        </w:numPr>
        <w:ind w:left="969" w:hanging="228"/>
      </w:pPr>
      <w:r>
        <w:rPr>
          <w:i/>
        </w:rPr>
        <w:t>Холост / не замужем</w:t>
      </w:r>
    </w:p>
    <w:p w:rsidR="005B1D08" w:rsidRDefault="005B1D08" w:rsidP="005B1D08">
      <w:pPr>
        <w:numPr>
          <w:ilvl w:val="0"/>
          <w:numId w:val="3"/>
        </w:numPr>
        <w:ind w:left="969" w:hanging="228"/>
      </w:pPr>
      <w:r>
        <w:rPr>
          <w:i/>
        </w:rPr>
        <w:t xml:space="preserve">Женат / замужем  </w:t>
      </w:r>
    </w:p>
    <w:p w:rsidR="005B1D08" w:rsidRDefault="005B1D08" w:rsidP="005B1D08">
      <w:pPr>
        <w:numPr>
          <w:ilvl w:val="0"/>
          <w:numId w:val="3"/>
        </w:numPr>
        <w:ind w:left="969" w:hanging="228"/>
      </w:pPr>
      <w:r>
        <w:rPr>
          <w:i/>
        </w:rPr>
        <w:t>Живем вместе без регистрации брака</w:t>
      </w:r>
    </w:p>
    <w:p w:rsidR="005B1D08" w:rsidRDefault="005B1D08" w:rsidP="005B1D08">
      <w:pPr>
        <w:numPr>
          <w:ilvl w:val="0"/>
          <w:numId w:val="3"/>
        </w:numPr>
        <w:ind w:left="969" w:hanging="228"/>
      </w:pPr>
      <w:r>
        <w:rPr>
          <w:i/>
        </w:rPr>
        <w:t>Разведен / разведена</w:t>
      </w:r>
    </w:p>
    <w:p w:rsidR="005B1D08" w:rsidRDefault="005B1D08" w:rsidP="005B1D08">
      <w:pPr>
        <w:ind w:left="384"/>
        <w:rPr>
          <w:i/>
        </w:rPr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Где вы живёте во время обучения в университете?</w:t>
      </w:r>
    </w:p>
    <w:p w:rsidR="005B1D08" w:rsidRDefault="005B1D08" w:rsidP="005B1D08">
      <w:pPr>
        <w:ind w:left="708"/>
        <w:jc w:val="both"/>
      </w:pPr>
      <w:r>
        <w:rPr>
          <w:i/>
        </w:rPr>
        <w:t>1. Живу вместе с родителями в их квартире/доме</w:t>
      </w:r>
    </w:p>
    <w:p w:rsidR="005B1D08" w:rsidRDefault="005B1D08" w:rsidP="005B1D08">
      <w:pPr>
        <w:ind w:left="708"/>
        <w:jc w:val="both"/>
      </w:pPr>
      <w:r>
        <w:rPr>
          <w:i/>
        </w:rPr>
        <w:t>2. Снимаю отдельную жилплощадь</w:t>
      </w:r>
    </w:p>
    <w:p w:rsidR="005B1D08" w:rsidRDefault="005B1D08" w:rsidP="005B1D08">
      <w:pPr>
        <w:ind w:left="708"/>
        <w:jc w:val="both"/>
      </w:pPr>
      <w:r>
        <w:rPr>
          <w:i/>
        </w:rPr>
        <w:t>3. Живу в общежитии</w:t>
      </w:r>
    </w:p>
    <w:p w:rsidR="005B1D08" w:rsidRDefault="005B1D08" w:rsidP="005B1D08">
      <w:pPr>
        <w:ind w:left="708"/>
        <w:jc w:val="both"/>
      </w:pPr>
      <w:r>
        <w:rPr>
          <w:i/>
        </w:rPr>
        <w:t>4. Другое ________________________</w:t>
      </w:r>
    </w:p>
    <w:p w:rsidR="005B1D08" w:rsidRDefault="005B1D08" w:rsidP="005B1D08">
      <w:pPr>
        <w:ind w:left="708"/>
        <w:jc w:val="both"/>
        <w:rPr>
          <w:i/>
        </w:rPr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Каким транспортом пользуетесь, когда добираетесь до места учёбы (можно отметить несколько вариантов)</w:t>
      </w:r>
    </w:p>
    <w:p w:rsidR="005B1D08" w:rsidRDefault="005B1D08" w:rsidP="005B1D08">
      <w:pPr>
        <w:numPr>
          <w:ilvl w:val="0"/>
          <w:numId w:val="1"/>
        </w:numPr>
        <w:ind w:left="969" w:hanging="284"/>
      </w:pPr>
      <w:r>
        <w:rPr>
          <w:i/>
        </w:rPr>
        <w:t>Городским общественным транспортом (автобус, трамвай, троллейбус)</w:t>
      </w:r>
    </w:p>
    <w:p w:rsidR="005B1D08" w:rsidRDefault="005B1D08" w:rsidP="005B1D08">
      <w:pPr>
        <w:numPr>
          <w:ilvl w:val="0"/>
          <w:numId w:val="1"/>
        </w:numPr>
        <w:ind w:left="969" w:hanging="284"/>
      </w:pPr>
      <w:r>
        <w:rPr>
          <w:i/>
        </w:rPr>
        <w:t>Маршрутным такси</w:t>
      </w:r>
    </w:p>
    <w:p w:rsidR="005B1D08" w:rsidRDefault="005B1D08" w:rsidP="005B1D08">
      <w:pPr>
        <w:numPr>
          <w:ilvl w:val="0"/>
          <w:numId w:val="1"/>
        </w:numPr>
        <w:ind w:left="969" w:hanging="284"/>
      </w:pPr>
      <w:r>
        <w:rPr>
          <w:i/>
        </w:rPr>
        <w:t>Проезд на пригородном автобусе</w:t>
      </w:r>
    </w:p>
    <w:p w:rsidR="005B1D08" w:rsidRDefault="005B1D08" w:rsidP="005B1D08">
      <w:pPr>
        <w:numPr>
          <w:ilvl w:val="0"/>
          <w:numId w:val="1"/>
        </w:numPr>
        <w:ind w:left="969" w:hanging="284"/>
      </w:pPr>
      <w:r>
        <w:rPr>
          <w:i/>
        </w:rPr>
        <w:t>Проезд на автобусе внутри района</w:t>
      </w:r>
    </w:p>
    <w:p w:rsidR="005B1D08" w:rsidRDefault="005B1D08" w:rsidP="005B1D08">
      <w:pPr>
        <w:numPr>
          <w:ilvl w:val="0"/>
          <w:numId w:val="1"/>
        </w:numPr>
        <w:ind w:left="969" w:hanging="284"/>
      </w:pPr>
      <w:r>
        <w:rPr>
          <w:i/>
        </w:rPr>
        <w:t>Коммерческим такси</w:t>
      </w:r>
    </w:p>
    <w:p w:rsidR="005B1D08" w:rsidRDefault="005B1D08" w:rsidP="005B1D08">
      <w:pPr>
        <w:numPr>
          <w:ilvl w:val="0"/>
          <w:numId w:val="1"/>
        </w:numPr>
        <w:ind w:left="969" w:hanging="284"/>
      </w:pPr>
      <w:r>
        <w:rPr>
          <w:i/>
        </w:rPr>
        <w:t>Иду пешком</w:t>
      </w:r>
    </w:p>
    <w:p w:rsidR="005B1D08" w:rsidRDefault="005B1D08" w:rsidP="005B1D08">
      <w:pPr>
        <w:numPr>
          <w:ilvl w:val="0"/>
          <w:numId w:val="1"/>
        </w:numPr>
        <w:ind w:left="969" w:hanging="284"/>
      </w:pPr>
      <w:r>
        <w:rPr>
          <w:i/>
        </w:rPr>
        <w:t>Другое _______________________________________</w:t>
      </w:r>
    </w:p>
    <w:p w:rsidR="005B1D08" w:rsidRDefault="005B1D08" w:rsidP="005B1D08">
      <w:pPr>
        <w:ind w:left="628"/>
        <w:rPr>
          <w:i/>
        </w:rPr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Как долго добираетесь до университета от места жительства?</w:t>
      </w:r>
    </w:p>
    <w:p w:rsidR="005B1D08" w:rsidRDefault="005B1D08" w:rsidP="005B1D08">
      <w:pPr>
        <w:ind w:left="708"/>
        <w:jc w:val="both"/>
      </w:pPr>
      <w:r>
        <w:t>1. Не более 15 мин.</w:t>
      </w:r>
    </w:p>
    <w:p w:rsidR="005B1D08" w:rsidRDefault="005B1D08" w:rsidP="005B1D08">
      <w:pPr>
        <w:ind w:left="708"/>
        <w:jc w:val="both"/>
      </w:pPr>
      <w:r>
        <w:t>2. 15 – 30 мин</w:t>
      </w:r>
    </w:p>
    <w:p w:rsidR="005B1D08" w:rsidRDefault="005B1D08" w:rsidP="005B1D08">
      <w:pPr>
        <w:ind w:left="708"/>
        <w:jc w:val="both"/>
      </w:pPr>
      <w:r>
        <w:t>3. От 30 мин до 1 часа</w:t>
      </w:r>
    </w:p>
    <w:p w:rsidR="005B1D08" w:rsidRDefault="005B1D08" w:rsidP="005B1D08">
      <w:pPr>
        <w:ind w:left="708"/>
        <w:jc w:val="both"/>
      </w:pPr>
      <w:r>
        <w:t>4. Более часа</w:t>
      </w:r>
    </w:p>
    <w:p w:rsidR="005B1D08" w:rsidRDefault="005B1D08" w:rsidP="005B1D08">
      <w:pPr>
        <w:ind w:left="708"/>
        <w:jc w:val="both"/>
      </w:pPr>
      <w:r>
        <w:t>5. Другое ________________________</w:t>
      </w:r>
    </w:p>
    <w:p w:rsidR="005B1D08" w:rsidRDefault="005B1D08" w:rsidP="005B1D08">
      <w:pPr>
        <w:ind w:left="708"/>
        <w:jc w:val="both"/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Работаете ли в свободное от учёбы время?</w:t>
      </w:r>
    </w:p>
    <w:p w:rsidR="005B1D08" w:rsidRDefault="005B1D08" w:rsidP="005B1D08">
      <w:pPr>
        <w:ind w:left="708"/>
        <w:jc w:val="both"/>
      </w:pPr>
      <w:r>
        <w:rPr>
          <w:i/>
        </w:rPr>
        <w:t>1. Да, работаю</w:t>
      </w:r>
    </w:p>
    <w:p w:rsidR="005B1D08" w:rsidRDefault="005B1D08" w:rsidP="005B1D08">
      <w:pPr>
        <w:ind w:left="708"/>
        <w:jc w:val="both"/>
      </w:pPr>
      <w:r>
        <w:rPr>
          <w:i/>
        </w:rPr>
        <w:t>2. Иногда бывает работа</w:t>
      </w:r>
    </w:p>
    <w:p w:rsidR="005B1D08" w:rsidRDefault="005B1D08" w:rsidP="005B1D08">
      <w:pPr>
        <w:ind w:left="708"/>
        <w:jc w:val="both"/>
      </w:pPr>
      <w:r>
        <w:rPr>
          <w:i/>
        </w:rPr>
        <w:t>3. Нет, не работаю</w:t>
      </w:r>
    </w:p>
    <w:p w:rsidR="005B1D08" w:rsidRDefault="005B1D08" w:rsidP="005B1D08">
      <w:pPr>
        <w:ind w:left="708"/>
        <w:jc w:val="both"/>
      </w:pPr>
      <w:r>
        <w:rPr>
          <w:i/>
        </w:rPr>
        <w:t>4. Другое ________________________</w:t>
      </w:r>
    </w:p>
    <w:p w:rsidR="005B1D08" w:rsidRDefault="005B1D08" w:rsidP="005B1D08">
      <w:pPr>
        <w:ind w:left="708"/>
        <w:jc w:val="both"/>
        <w:rPr>
          <w:i/>
        </w:rPr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Собираетесь ли вы поступать в магистратуру</w:t>
      </w:r>
    </w:p>
    <w:p w:rsidR="005B1D08" w:rsidRDefault="005B1D08" w:rsidP="005B1D08">
      <w:pPr>
        <w:ind w:left="708"/>
        <w:jc w:val="both"/>
      </w:pPr>
      <w:r>
        <w:rPr>
          <w:i/>
        </w:rPr>
        <w:t>1. Да, собираюсь</w:t>
      </w:r>
    </w:p>
    <w:p w:rsidR="005B1D08" w:rsidRDefault="005B1D08" w:rsidP="005B1D08">
      <w:pPr>
        <w:ind w:left="708"/>
        <w:jc w:val="both"/>
      </w:pPr>
      <w:r>
        <w:rPr>
          <w:i/>
        </w:rPr>
        <w:t>2. Еще не думал над этим</w:t>
      </w:r>
    </w:p>
    <w:p w:rsidR="005B1D08" w:rsidRDefault="005B1D08" w:rsidP="005B1D08">
      <w:pPr>
        <w:ind w:left="708"/>
        <w:jc w:val="both"/>
      </w:pPr>
      <w:r>
        <w:rPr>
          <w:i/>
        </w:rPr>
        <w:t>3. Нет, не собираюсь</w:t>
      </w:r>
    </w:p>
    <w:p w:rsidR="005B1D08" w:rsidRDefault="005B1D08" w:rsidP="005B1D08">
      <w:pPr>
        <w:ind w:left="708"/>
        <w:jc w:val="both"/>
        <w:rPr>
          <w:i/>
        </w:rPr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Укажите, какой язык программирования нравится вам (можно отметить не более двух-трёх вариантов)?</w:t>
      </w:r>
    </w:p>
    <w:p w:rsidR="005B1D08" w:rsidRDefault="005B1D08" w:rsidP="005B1D08">
      <w:pPr>
        <w:ind w:left="708"/>
        <w:jc w:val="both"/>
      </w:pPr>
      <w:r>
        <w:rPr>
          <w:i/>
        </w:rPr>
        <w:t>1. С++.</w:t>
      </w:r>
    </w:p>
    <w:p w:rsidR="005B1D08" w:rsidRDefault="005B1D08" w:rsidP="005B1D08">
      <w:pPr>
        <w:ind w:left="708"/>
        <w:jc w:val="both"/>
      </w:pPr>
      <w:r>
        <w:rPr>
          <w:i/>
        </w:rPr>
        <w:t>2. С#</w:t>
      </w:r>
    </w:p>
    <w:p w:rsidR="005B1D08" w:rsidRDefault="005B1D08" w:rsidP="005B1D08">
      <w:pPr>
        <w:ind w:left="708"/>
        <w:jc w:val="both"/>
      </w:pPr>
      <w:r>
        <w:rPr>
          <w:i/>
        </w:rPr>
        <w:t xml:space="preserve">3. </w:t>
      </w:r>
      <w:r>
        <w:rPr>
          <w:i/>
          <w:lang w:val="en-US"/>
        </w:rPr>
        <w:t>Java</w:t>
      </w:r>
    </w:p>
    <w:p w:rsidR="005B1D08" w:rsidRDefault="005B1D08" w:rsidP="005B1D08">
      <w:pPr>
        <w:ind w:left="708"/>
        <w:jc w:val="both"/>
      </w:pPr>
      <w:r>
        <w:rPr>
          <w:i/>
        </w:rPr>
        <w:lastRenderedPageBreak/>
        <w:t xml:space="preserve">4. </w:t>
      </w:r>
      <w:r>
        <w:rPr>
          <w:i/>
          <w:lang w:val="en-US"/>
        </w:rPr>
        <w:t>PHP</w:t>
      </w:r>
    </w:p>
    <w:p w:rsidR="005B1D08" w:rsidRDefault="005B1D08" w:rsidP="005B1D08">
      <w:pPr>
        <w:ind w:left="708"/>
        <w:jc w:val="both"/>
      </w:pPr>
      <w:r>
        <w:rPr>
          <w:i/>
        </w:rPr>
        <w:t>5. Другое ________________________</w:t>
      </w:r>
    </w:p>
    <w:p w:rsidR="005B1D08" w:rsidRDefault="005B1D08" w:rsidP="005B1D08">
      <w:pPr>
        <w:ind w:left="708"/>
        <w:jc w:val="both"/>
        <w:rPr>
          <w:i/>
        </w:rPr>
      </w:pPr>
    </w:p>
    <w:p w:rsidR="005B1D08" w:rsidRDefault="005B1D08" w:rsidP="005B1D08">
      <w:pPr>
        <w:numPr>
          <w:ilvl w:val="0"/>
          <w:numId w:val="2"/>
        </w:numPr>
        <w:jc w:val="both"/>
      </w:pPr>
      <w:r>
        <w:t>Приходилось ли вам разрабатывать собственное приложение, использующее язык SQL?</w:t>
      </w:r>
    </w:p>
    <w:p w:rsidR="005B1D08" w:rsidRDefault="005B1D08" w:rsidP="005B1D08">
      <w:pPr>
        <w:ind w:left="708"/>
        <w:jc w:val="both"/>
      </w:pPr>
      <w:r>
        <w:rPr>
          <w:i/>
        </w:rPr>
        <w:t>1. Да, приходилось</w:t>
      </w:r>
    </w:p>
    <w:p w:rsidR="005B1D08" w:rsidRDefault="005B1D08" w:rsidP="005B1D08">
      <w:pPr>
        <w:ind w:firstLine="708"/>
        <w:jc w:val="both"/>
      </w:pPr>
      <w:r>
        <w:rPr>
          <w:i/>
        </w:rPr>
        <w:t>2. Нет, не приходилось</w:t>
      </w:r>
    </w:p>
    <w:p w:rsidR="005B1D08" w:rsidRDefault="005B1D08" w:rsidP="005B1D08">
      <w:pPr>
        <w:ind w:firstLine="708"/>
        <w:jc w:val="both"/>
      </w:pPr>
      <w:r>
        <w:rPr>
          <w:i/>
        </w:rPr>
        <w:t xml:space="preserve">3. Я не знаю, что обозначает </w:t>
      </w:r>
      <w:r>
        <w:rPr>
          <w:i/>
          <w:lang w:val="en-US"/>
        </w:rPr>
        <w:t>SQL</w:t>
      </w:r>
    </w:p>
    <w:p w:rsidR="000657F7" w:rsidRDefault="000657F7"/>
    <w:sectPr w:rsidR="000657F7" w:rsidSect="009B3E23">
      <w:pgSz w:w="11910" w:h="16840"/>
      <w:pgMar w:top="1040" w:right="560" w:bottom="1180" w:left="138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413"/>
        </w:tabs>
        <w:ind w:left="527" w:hanging="170"/>
      </w:pPr>
      <w:rPr>
        <w:rFonts w:hint="default"/>
        <w:i/>
      </w:rPr>
    </w:lvl>
  </w:abstractNum>
  <w:num w:numId="1" w16cid:durableId="928779228">
    <w:abstractNumId w:val="0"/>
  </w:num>
  <w:num w:numId="2" w16cid:durableId="640160149">
    <w:abstractNumId w:val="1"/>
  </w:num>
  <w:num w:numId="3" w16cid:durableId="79806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08"/>
    <w:rsid w:val="000547E6"/>
    <w:rsid w:val="000657F7"/>
    <w:rsid w:val="005B1D08"/>
    <w:rsid w:val="00652527"/>
    <w:rsid w:val="00921224"/>
    <w:rsid w:val="009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4720C-C2F6-3949-BDF8-3554DE31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D08"/>
    <w:pPr>
      <w:suppressAutoHyphens/>
    </w:pPr>
    <w:rPr>
      <w:rFonts w:ascii="Times New Roman" w:eastAsia="Times New Roman" w:hAnsi="Times New Roman" w:cs="Times New Roman"/>
      <w:kern w:val="0"/>
      <w:lang w:val="ru-RU" w:eastAsia="zh-CN"/>
      <w14:ligatures w14:val="none"/>
    </w:rPr>
  </w:style>
  <w:style w:type="paragraph" w:styleId="1">
    <w:name w:val="heading 1"/>
    <w:aliases w:val="Заголовок 1 мой"/>
    <w:next w:val="a"/>
    <w:link w:val="10"/>
    <w:autoRedefine/>
    <w:uiPriority w:val="9"/>
    <w:unhideWhenUsed/>
    <w:qFormat/>
    <w:rsid w:val="00652527"/>
    <w:pPr>
      <w:keepNext/>
      <w:keepLines/>
      <w:spacing w:after="5" w:line="270" w:lineRule="auto"/>
      <w:ind w:left="20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652527"/>
    <w:rPr>
      <w:rFonts w:ascii="Times New Roman" w:eastAsia="Times New Roman" w:hAnsi="Times New Roman" w:cs="Times New Roman"/>
      <w:b/>
      <w:color w:val="000000"/>
      <w:kern w:val="0"/>
      <w:sz w:val="28"/>
      <w:szCs w:val="2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921224"/>
    <w:pPr>
      <w:widowControl w:val="0"/>
      <w:autoSpaceDE w:val="0"/>
      <w:autoSpaceDN w:val="0"/>
      <w:ind w:firstLine="709"/>
    </w:pPr>
    <w:rPr>
      <w:rFonts w:cstheme="minorHAnsi"/>
      <w:b/>
      <w:bCs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2024-01-19T16:28:00Z</dcterms:created>
  <dcterms:modified xsi:type="dcterms:W3CDTF">2024-01-19T16:28:00Z</dcterms:modified>
</cp:coreProperties>
</file>